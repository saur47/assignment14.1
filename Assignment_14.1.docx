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96C" w:rsidRDefault="005A0C26">
      <w:pPr>
        <w:spacing w:line="620" w:lineRule="exact"/>
        <w:ind w:left="266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14.1</w:t>
      </w:r>
    </w:p>
    <w:p w:rsidR="0092496C" w:rsidRDefault="0092496C">
      <w:pPr>
        <w:spacing w:before="2" w:line="100" w:lineRule="exact"/>
        <w:rPr>
          <w:sz w:val="10"/>
          <w:szCs w:val="10"/>
        </w:rPr>
      </w:pPr>
    </w:p>
    <w:p w:rsidR="0092496C" w:rsidRDefault="0092496C">
      <w:pPr>
        <w:spacing w:line="200" w:lineRule="exact"/>
      </w:pPr>
    </w:p>
    <w:p w:rsidR="0092496C" w:rsidRDefault="005A0C26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z w:val="28"/>
          <w:szCs w:val="28"/>
          <w:highlight w:val="yellow"/>
        </w:rPr>
        <w:t>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:-</w:t>
      </w:r>
    </w:p>
    <w:p w:rsidR="0092496C" w:rsidRDefault="0092496C">
      <w:pPr>
        <w:spacing w:before="13" w:line="240" w:lineRule="exact"/>
        <w:rPr>
          <w:sz w:val="24"/>
          <w:szCs w:val="24"/>
        </w:rPr>
      </w:pPr>
    </w:p>
    <w:p w:rsidR="0092496C" w:rsidRDefault="005A0C26">
      <w:pPr>
        <w:spacing w:line="416" w:lineRule="auto"/>
        <w:ind w:left="100" w:right="325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reate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lator to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rat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numb</w:t>
      </w:r>
      <w:r>
        <w:rPr>
          <w:rFonts w:ascii="Calibri" w:eastAsia="Calibri" w:hAnsi="Calibri" w:cs="Calibri"/>
          <w:sz w:val="28"/>
          <w:szCs w:val="28"/>
        </w:rPr>
        <w:t xml:space="preserve">ers.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ire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ts:</w:t>
      </w:r>
    </w:p>
    <w:p w:rsidR="0092496C" w:rsidRDefault="005A0C26">
      <w:pPr>
        <w:spacing w:line="340" w:lineRule="exact"/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should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vide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ility to 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tr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ivide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ly rati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al</w:t>
      </w:r>
    </w:p>
    <w:p w:rsidR="0092496C" w:rsidRDefault="005A0C26">
      <w:pPr>
        <w:spacing w:before="54"/>
        <w:ind w:left="779" w:right="726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ers</w:t>
      </w:r>
    </w:p>
    <w:p w:rsidR="0092496C" w:rsidRDefault="0092496C">
      <w:pPr>
        <w:spacing w:before="9" w:line="240" w:lineRule="exact"/>
        <w:rPr>
          <w:sz w:val="24"/>
          <w:szCs w:val="24"/>
        </w:rPr>
      </w:pPr>
    </w:p>
    <w:p w:rsidR="0092496C" w:rsidRDefault="005A0C26">
      <w:pPr>
        <w:tabs>
          <w:tab w:val="left" w:pos="820"/>
        </w:tabs>
        <w:spacing w:line="276" w:lineRule="auto"/>
        <w:ind w:left="820" w:right="861" w:hanging="3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reate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od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mpu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GCD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wi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l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ring 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 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rat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onal)</w:t>
      </w:r>
    </w:p>
    <w:p w:rsidR="0092496C" w:rsidRDefault="0092496C">
      <w:pPr>
        <w:spacing w:before="7" w:line="180" w:lineRule="exact"/>
        <w:rPr>
          <w:sz w:val="19"/>
          <w:szCs w:val="19"/>
        </w:rPr>
      </w:pPr>
    </w:p>
    <w:p w:rsidR="0092496C" w:rsidRDefault="005A0C26">
      <w:pPr>
        <w:spacing w:line="278" w:lineRule="auto"/>
        <w:ind w:left="100" w:right="25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option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rk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numb</w:t>
      </w:r>
      <w:r>
        <w:rPr>
          <w:rFonts w:ascii="Calibri" w:eastAsia="Calibri" w:hAnsi="Calibri" w:cs="Calibri"/>
          <w:sz w:val="28"/>
          <w:szCs w:val="28"/>
        </w:rPr>
        <w:t>ers 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also rati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al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 xml:space="preserve">ers i.e. </w:t>
      </w:r>
      <w:r>
        <w:rPr>
          <w:rFonts w:ascii="Calibri" w:eastAsia="Calibri" w:hAnsi="Calibri" w:cs="Calibri"/>
          <w:spacing w:val="-1"/>
          <w:sz w:val="28"/>
          <w:szCs w:val="28"/>
        </w:rPr>
        <w:t>(n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92496C" w:rsidRDefault="0092496C">
      <w:pPr>
        <w:spacing w:before="7" w:line="180" w:lineRule="exact"/>
        <w:rPr>
          <w:sz w:val="19"/>
          <w:szCs w:val="19"/>
        </w:rPr>
      </w:pPr>
    </w:p>
    <w:p w:rsidR="0092496C" w:rsidRDefault="005A0C26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ieve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3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liary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onstru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tors</w:t>
      </w:r>
    </w:p>
    <w:p w:rsidR="0092496C" w:rsidRDefault="0092496C">
      <w:pPr>
        <w:spacing w:before="20" w:line="220" w:lineRule="exact"/>
        <w:rPr>
          <w:sz w:val="22"/>
          <w:szCs w:val="22"/>
        </w:rPr>
      </w:pPr>
    </w:p>
    <w:p w:rsidR="0092496C" w:rsidRDefault="005A0C26">
      <w:pPr>
        <w:spacing w:line="271" w:lineRule="auto"/>
        <w:ind w:left="820" w:right="862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od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oadi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each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th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ers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rati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al.</w:t>
      </w:r>
    </w:p>
    <w:p w:rsidR="0092496C" w:rsidRDefault="0092496C">
      <w:pPr>
        <w:spacing w:before="7" w:line="200" w:lineRule="exact"/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92496C" w:rsidRDefault="0092496C">
      <w:pPr>
        <w:spacing w:before="11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scala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lass w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itt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ieve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obje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tiv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before="4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lass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(n</w:t>
      </w:r>
      <w:r>
        <w:rPr>
          <w:rFonts w:ascii="Calibri" w:eastAsia="Calibri" w:hAnsi="Calibri" w:cs="Calibri"/>
          <w:spacing w:val="2"/>
          <w:sz w:val="28"/>
          <w:szCs w:val="28"/>
        </w:rPr>
        <w:t>: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 xml:space="preserve">t, </w:t>
      </w:r>
      <w:r>
        <w:rPr>
          <w:rFonts w:ascii="Calibri" w:eastAsia="Calibri" w:hAnsi="Calibri" w:cs="Calibri"/>
          <w:spacing w:val="-1"/>
          <w:sz w:val="28"/>
          <w:szCs w:val="28"/>
        </w:rPr>
        <w:t>d: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92496C" w:rsidRDefault="0092496C">
      <w:pPr>
        <w:spacing w:before="11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ire</w:t>
      </w:r>
      <w:r>
        <w:rPr>
          <w:rFonts w:ascii="Calibri" w:eastAsia="Calibri" w:hAnsi="Calibri" w:cs="Calibri"/>
          <w:spacing w:val="-1"/>
          <w:sz w:val="28"/>
          <w:szCs w:val="28"/>
        </w:rPr>
        <w:t>(d</w:t>
      </w:r>
      <w:r>
        <w:rPr>
          <w:rFonts w:ascii="Calibri" w:eastAsia="Calibri" w:hAnsi="Calibri" w:cs="Calibri"/>
          <w:sz w:val="28"/>
          <w:szCs w:val="28"/>
        </w:rPr>
        <w:t>!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0)</w:t>
      </w:r>
    </w:p>
    <w:p w:rsidR="0092496C" w:rsidRDefault="0092496C">
      <w:pPr>
        <w:spacing w:before="12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cd</w:t>
      </w:r>
      <w:r>
        <w:rPr>
          <w:rFonts w:ascii="Calibri" w:eastAsia="Calibri" w:hAnsi="Calibri" w:cs="Calibri"/>
          <w:spacing w:val="1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s,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s)</w:t>
      </w:r>
    </w:p>
    <w:p w:rsidR="0092496C" w:rsidRDefault="0092496C">
      <w:pPr>
        <w:spacing w:before="13" w:line="240" w:lineRule="exact"/>
        <w:rPr>
          <w:sz w:val="24"/>
          <w:szCs w:val="24"/>
        </w:rPr>
      </w:pPr>
    </w:p>
    <w:p w:rsidR="0092496C" w:rsidRDefault="005A0C26">
      <w:pPr>
        <w:spacing w:line="416" w:lineRule="auto"/>
        <w:ind w:left="100" w:right="645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</w:t>
      </w:r>
      <w:r>
        <w:rPr>
          <w:rFonts w:ascii="Calibri" w:eastAsia="Calibri" w:hAnsi="Calibri" w:cs="Calibri"/>
          <w:sz w:val="28"/>
          <w:szCs w:val="28"/>
        </w:rPr>
        <w:t>erator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/g val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g</w:t>
      </w: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 g</w:t>
      </w:r>
      <w:r>
        <w:rPr>
          <w:rFonts w:ascii="Calibri" w:eastAsia="Calibri" w:hAnsi="Calibri" w:cs="Calibri"/>
          <w:spacing w:val="-1"/>
          <w:sz w:val="28"/>
          <w:szCs w:val="28"/>
        </w:rPr>
        <w:t>cd(</w:t>
      </w:r>
      <w:r>
        <w:rPr>
          <w:rFonts w:ascii="Calibri" w:eastAsia="Calibri" w:hAnsi="Calibri" w:cs="Calibri"/>
          <w:sz w:val="28"/>
          <w:szCs w:val="28"/>
        </w:rPr>
        <w:t>x: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t, y</w:t>
      </w:r>
      <w:r>
        <w:rPr>
          <w:rFonts w:ascii="Calibri" w:eastAsia="Calibri" w:hAnsi="Calibri" w:cs="Calibri"/>
          <w:spacing w:val="-1"/>
          <w:sz w:val="28"/>
          <w:szCs w:val="28"/>
        </w:rPr>
        <w:t>:In</w:t>
      </w:r>
      <w:r>
        <w:rPr>
          <w:rFonts w:ascii="Calibri" w:eastAsia="Calibri" w:hAnsi="Calibri" w:cs="Calibri"/>
          <w:sz w:val="28"/>
          <w:szCs w:val="28"/>
        </w:rPr>
        <w:t xml:space="preserve">t) </w:t>
      </w:r>
      <w:r>
        <w:rPr>
          <w:rFonts w:ascii="Calibri" w:eastAsia="Calibri" w:hAnsi="Calibri" w:cs="Calibri"/>
          <w:spacing w:val="-1"/>
          <w:sz w:val="28"/>
          <w:szCs w:val="28"/>
        </w:rPr>
        <w:t>:I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92496C" w:rsidRDefault="0092496C">
      <w:pPr>
        <w:spacing w:before="11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  <w:sectPr w:rsidR="0092496C">
          <w:pgSz w:w="12240" w:h="15840"/>
          <w:pgMar w:top="1440" w:right="1400" w:bottom="280" w:left="170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0)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</w:t>
      </w:r>
    </w:p>
    <w:p w:rsidR="0092496C" w:rsidRDefault="005A0C26">
      <w:pPr>
        <w:spacing w:before="42" w:line="416" w:lineRule="auto"/>
        <w:ind w:left="100" w:right="6327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if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x&lt;0)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-x,y) 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if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y&lt;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-y) else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cd(</w:t>
      </w:r>
      <w:r>
        <w:rPr>
          <w:rFonts w:ascii="Calibri" w:eastAsia="Calibri" w:hAnsi="Calibri" w:cs="Calibri"/>
          <w:sz w:val="28"/>
          <w:szCs w:val="28"/>
        </w:rPr>
        <w:t>y%</w:t>
      </w:r>
      <w:r>
        <w:rPr>
          <w:rFonts w:ascii="Calibri" w:eastAsia="Calibri" w:hAnsi="Calibri" w:cs="Calibri"/>
          <w:spacing w:val="2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,x)</w:t>
      </w:r>
    </w:p>
    <w:p w:rsidR="0092496C" w:rsidRDefault="005A0C26">
      <w:pPr>
        <w:ind w:left="100" w:right="858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92496C" w:rsidRDefault="005A0C26">
      <w:pPr>
        <w:spacing w:before="8" w:line="1180" w:lineRule="atLeast"/>
        <w:ind w:left="100" w:right="3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is(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 this</w:t>
      </w:r>
      <w:r>
        <w:rPr>
          <w:rFonts w:ascii="Calibri" w:eastAsia="Calibri" w:hAnsi="Calibri" w:cs="Calibri"/>
          <w:spacing w:val="1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1) </w:t>
      </w:r>
      <w:r>
        <w:rPr>
          <w:rFonts w:ascii="Calibri" w:eastAsia="Calibri" w:hAnsi="Calibri" w:cs="Calibri"/>
          <w:spacing w:val="-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liary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onstru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tor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 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r: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c)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alc =</w:t>
      </w:r>
    </w:p>
    <w:p w:rsidR="0092496C" w:rsidRDefault="0092496C">
      <w:pPr>
        <w:spacing w:before="9" w:line="240" w:lineRule="exact"/>
        <w:rPr>
          <w:sz w:val="24"/>
          <w:szCs w:val="24"/>
        </w:rPr>
      </w:pPr>
    </w:p>
    <w:p w:rsidR="0092496C" w:rsidRDefault="005A0C26">
      <w:pPr>
        <w:spacing w:line="278" w:lineRule="auto"/>
        <w:ind w:left="100" w:right="98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erator 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 +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num</w:t>
      </w:r>
      <w:r>
        <w:rPr>
          <w:rFonts w:ascii="Calibri" w:eastAsia="Calibri" w:hAnsi="Calibri" w:cs="Calibri"/>
          <w:sz w:val="28"/>
          <w:szCs w:val="28"/>
        </w:rPr>
        <w:t>erator*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ator ,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ator*r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tor)</w:t>
      </w:r>
    </w:p>
    <w:p w:rsidR="0092496C" w:rsidRDefault="0092496C">
      <w:pPr>
        <w:spacing w:before="9" w:line="180" w:lineRule="exact"/>
        <w:rPr>
          <w:sz w:val="18"/>
          <w:szCs w:val="18"/>
        </w:rPr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5A0C26">
      <w:pPr>
        <w:ind w:left="100" w:right="3744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 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i: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 //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erload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a</w:t>
      </w:r>
      <w:r>
        <w:rPr>
          <w:rFonts w:ascii="Calibri" w:eastAsia="Calibri" w:hAnsi="Calibri" w:cs="Calibri"/>
          <w:spacing w:val="-4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</w:t>
      </w:r>
    </w:p>
    <w:p w:rsidR="0092496C" w:rsidRDefault="0092496C">
      <w:pPr>
        <w:spacing w:before="11" w:line="240" w:lineRule="exact"/>
        <w:rPr>
          <w:sz w:val="24"/>
          <w:szCs w:val="24"/>
        </w:rPr>
      </w:pPr>
    </w:p>
    <w:p w:rsidR="0092496C" w:rsidRDefault="005A0C26">
      <w:pPr>
        <w:ind w:left="100" w:right="2554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erator +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 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ator)</w:t>
      </w: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before="4" w:line="240" w:lineRule="exact"/>
        <w:rPr>
          <w:sz w:val="24"/>
          <w:szCs w:val="24"/>
        </w:rPr>
      </w:pPr>
    </w:p>
    <w:p w:rsidR="0092496C" w:rsidRDefault="005A0C26">
      <w:pPr>
        <w:ind w:left="100" w:right="622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 su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: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</w:p>
    <w:p w:rsidR="0092496C" w:rsidRDefault="0092496C">
      <w:pPr>
        <w:spacing w:before="9" w:line="240" w:lineRule="exact"/>
        <w:rPr>
          <w:sz w:val="24"/>
          <w:szCs w:val="24"/>
        </w:rPr>
      </w:pPr>
    </w:p>
    <w:p w:rsidR="0092496C" w:rsidRDefault="005A0C26">
      <w:pPr>
        <w:spacing w:line="278" w:lineRule="auto"/>
        <w:ind w:left="100" w:right="22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erato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*r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 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num</w:t>
      </w:r>
      <w:r>
        <w:rPr>
          <w:rFonts w:ascii="Calibri" w:eastAsia="Calibri" w:hAnsi="Calibri" w:cs="Calibri"/>
          <w:sz w:val="28"/>
          <w:szCs w:val="28"/>
        </w:rPr>
        <w:t>erator*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ator,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ator*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ator)</w:t>
      </w:r>
    </w:p>
    <w:p w:rsidR="0092496C" w:rsidRDefault="0092496C">
      <w:pPr>
        <w:spacing w:line="180" w:lineRule="exact"/>
        <w:rPr>
          <w:sz w:val="19"/>
          <w:szCs w:val="19"/>
        </w:rPr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5A0C26">
      <w:pPr>
        <w:spacing w:line="416" w:lineRule="auto"/>
        <w:ind w:left="100" w:right="259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 su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z w:val="28"/>
          <w:szCs w:val="28"/>
        </w:rPr>
        <w:t>i: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//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erload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s</w:t>
      </w:r>
      <w:r>
        <w:rPr>
          <w:rFonts w:ascii="Calibri" w:eastAsia="Calibri" w:hAnsi="Calibri" w:cs="Calibri"/>
          <w:spacing w:val="-1"/>
          <w:sz w:val="28"/>
          <w:szCs w:val="28"/>
        </w:rPr>
        <w:t>ub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erator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- i 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ator)</w:t>
      </w:r>
    </w:p>
    <w:p w:rsidR="0092496C" w:rsidRDefault="0092496C">
      <w:pPr>
        <w:spacing w:before="5" w:line="180" w:lineRule="exact"/>
        <w:rPr>
          <w:sz w:val="19"/>
          <w:szCs w:val="19"/>
        </w:rPr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5A0C26">
      <w:pPr>
        <w:ind w:left="100" w:right="6239"/>
        <w:jc w:val="both"/>
        <w:rPr>
          <w:rFonts w:ascii="Calibri" w:eastAsia="Calibri" w:hAnsi="Calibri" w:cs="Calibri"/>
          <w:sz w:val="28"/>
          <w:szCs w:val="28"/>
        </w:rPr>
        <w:sectPr w:rsidR="0092496C">
          <w:pgSz w:w="12240" w:h="15840"/>
          <w:pgMar w:top="1400" w:right="1720" w:bottom="280" w:left="17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ef 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ly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r: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before="5" w:line="240" w:lineRule="exact"/>
        <w:rPr>
          <w:sz w:val="24"/>
          <w:szCs w:val="24"/>
        </w:rPr>
      </w:pPr>
    </w:p>
    <w:p w:rsidR="0092496C" w:rsidRDefault="005A0C26">
      <w:pPr>
        <w:spacing w:before="4" w:line="416" w:lineRule="auto"/>
        <w:ind w:left="100" w:right="28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ef 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ly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i: 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//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erload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ly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erator 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 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ator)</w:t>
      </w:r>
    </w:p>
    <w:p w:rsidR="0092496C" w:rsidRDefault="0092496C">
      <w:pPr>
        <w:spacing w:before="3" w:line="180" w:lineRule="exact"/>
        <w:rPr>
          <w:sz w:val="19"/>
          <w:szCs w:val="19"/>
        </w:rPr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ef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ivide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z w:val="28"/>
          <w:szCs w:val="28"/>
        </w:rPr>
        <w:t>r: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) = </w:t>
      </w:r>
      <w:r>
        <w:rPr>
          <w:rFonts w:ascii="Calibri" w:eastAsia="Calibri" w:hAnsi="Calibri" w:cs="Calibri"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ew</w:t>
      </w:r>
    </w:p>
    <w:p w:rsidR="0092496C" w:rsidRDefault="005A0C26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c(num</w:t>
      </w:r>
      <w:r>
        <w:rPr>
          <w:rFonts w:ascii="Calibri" w:eastAsia="Calibri" w:hAnsi="Calibri" w:cs="Calibri"/>
          <w:sz w:val="28"/>
          <w:szCs w:val="28"/>
        </w:rPr>
        <w:t>erator*r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ator,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ator*r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nu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r)</w:t>
      </w:r>
    </w:p>
    <w:p w:rsidR="0092496C" w:rsidRDefault="0092496C">
      <w:pPr>
        <w:spacing w:before="11" w:line="240" w:lineRule="exact"/>
        <w:rPr>
          <w:sz w:val="24"/>
          <w:szCs w:val="24"/>
        </w:rPr>
      </w:pPr>
    </w:p>
    <w:p w:rsidR="0092496C" w:rsidRDefault="005A0C26">
      <w:pPr>
        <w:spacing w:line="417" w:lineRule="auto"/>
        <w:ind w:left="100" w:right="31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ef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ivide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z w:val="28"/>
          <w:szCs w:val="28"/>
        </w:rPr>
        <w:t>i: 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// 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erload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ivi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on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c(n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erator 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omi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ator *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i)</w:t>
      </w:r>
    </w:p>
    <w:p w:rsidR="0092496C" w:rsidRDefault="0092496C">
      <w:pPr>
        <w:spacing w:before="1" w:line="180" w:lineRule="exact"/>
        <w:rPr>
          <w:sz w:val="19"/>
          <w:szCs w:val="19"/>
        </w:rPr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 to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tri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num</w:t>
      </w:r>
      <w:r>
        <w:rPr>
          <w:rFonts w:ascii="Calibri" w:eastAsia="Calibri" w:hAnsi="Calibri" w:cs="Calibri"/>
          <w:sz w:val="28"/>
          <w:szCs w:val="28"/>
        </w:rPr>
        <w:t>erator +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"/"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+ 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tor</w:t>
      </w: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before="4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before="1" w:line="240" w:lineRule="exact"/>
        <w:rPr>
          <w:sz w:val="24"/>
          <w:szCs w:val="24"/>
        </w:rPr>
      </w:pPr>
    </w:p>
    <w:p w:rsidR="0092496C" w:rsidRDefault="005A0C26">
      <w:pPr>
        <w:spacing w:line="278" w:lineRule="auto"/>
        <w:ind w:left="100" w:right="5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singlet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obje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Ob</w:t>
      </w:r>
      <w:r>
        <w:rPr>
          <w:rFonts w:ascii="Calibri" w:eastAsia="Calibri" w:hAnsi="Calibri" w:cs="Calibri"/>
          <w:sz w:val="28"/>
          <w:szCs w:val="28"/>
        </w:rPr>
        <w:t>j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all a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tions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efin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z w:val="28"/>
          <w:szCs w:val="28"/>
        </w:rPr>
        <w:t>the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n-</w:t>
      </w:r>
    </w:p>
    <w:p w:rsidR="0092496C" w:rsidRDefault="0092496C">
      <w:pPr>
        <w:spacing w:before="9" w:line="180" w:lineRule="exact"/>
        <w:rPr>
          <w:sz w:val="18"/>
          <w:szCs w:val="18"/>
        </w:rPr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obje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cOb</w:t>
      </w:r>
      <w:r>
        <w:rPr>
          <w:rFonts w:ascii="Calibri" w:eastAsia="Calibri" w:hAnsi="Calibri" w:cs="Calibri"/>
          <w:sz w:val="28"/>
          <w:szCs w:val="28"/>
        </w:rPr>
        <w:t>j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before="4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ef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-1"/>
          <w:sz w:val="28"/>
          <w:szCs w:val="28"/>
        </w:rPr>
        <w:t>n(</w:t>
      </w:r>
      <w:r>
        <w:rPr>
          <w:rFonts w:ascii="Calibri" w:eastAsia="Calibri" w:hAnsi="Calibri" w:cs="Calibri"/>
          <w:sz w:val="28"/>
          <w:szCs w:val="28"/>
        </w:rPr>
        <w:t>args: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ray</w:t>
      </w:r>
      <w:r>
        <w:rPr>
          <w:rFonts w:ascii="Calibri" w:eastAsia="Calibri" w:hAnsi="Calibri" w:cs="Calibri"/>
          <w:spacing w:val="-2"/>
          <w:sz w:val="28"/>
          <w:szCs w:val="28"/>
        </w:rPr>
        <w:t>[</w:t>
      </w:r>
      <w:r>
        <w:rPr>
          <w:rFonts w:ascii="Calibri" w:eastAsia="Calibri" w:hAnsi="Calibri" w:cs="Calibri"/>
          <w:sz w:val="28"/>
          <w:szCs w:val="28"/>
        </w:rPr>
        <w:t>Str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g]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{</w:t>
      </w:r>
    </w:p>
    <w:p w:rsidR="0092496C" w:rsidRDefault="0092496C">
      <w:pPr>
        <w:spacing w:before="13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92496C" w:rsidRDefault="0092496C">
      <w:pPr>
        <w:spacing w:before="11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  <w:sectPr w:rsidR="0092496C">
          <w:headerReference w:type="default" r:id="rId7"/>
          <w:pgSz w:w="12240" w:h="15840"/>
          <w:pgMar w:top="1760" w:right="1640" w:bottom="280" w:left="1700" w:header="1499" w:footer="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val b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92496C" w:rsidRDefault="005A0C26">
      <w:pPr>
        <w:spacing w:before="4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val c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6)</w:t>
      </w:r>
    </w:p>
    <w:p w:rsidR="0092496C" w:rsidRDefault="0092496C">
      <w:pPr>
        <w:spacing w:before="11" w:line="240" w:lineRule="exact"/>
        <w:rPr>
          <w:sz w:val="24"/>
          <w:szCs w:val="24"/>
        </w:rPr>
      </w:pPr>
    </w:p>
    <w:p w:rsidR="0092496C" w:rsidRDefault="005A0C26">
      <w:pPr>
        <w:spacing w:line="416" w:lineRule="auto"/>
        <w:ind w:left="100" w:right="64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(11) </w:t>
      </w:r>
      <w:r>
        <w:rPr>
          <w:rFonts w:ascii="Calibri" w:eastAsia="Calibri" w:hAnsi="Calibri" w:cs="Calibri"/>
          <w:sz w:val="28"/>
          <w:szCs w:val="28"/>
        </w:rPr>
        <w:t>val p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5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92496C" w:rsidRDefault="0092496C">
      <w:pPr>
        <w:spacing w:before="5" w:line="180" w:lineRule="exact"/>
        <w:rPr>
          <w:sz w:val="19"/>
          <w:szCs w:val="19"/>
        </w:rPr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q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b </w:t>
      </w:r>
      <w:r>
        <w:rPr>
          <w:rFonts w:ascii="Calibri" w:eastAsia="Calibri" w:hAnsi="Calibri" w:cs="Calibri"/>
          <w:spacing w:val="-1"/>
          <w:sz w:val="28"/>
          <w:szCs w:val="28"/>
        </w:rPr>
        <w:t>mu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ly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92496C" w:rsidRDefault="0092496C">
      <w:pPr>
        <w:spacing w:before="12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q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before="4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c(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6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92496C" w:rsidRDefault="0092496C">
      <w:pPr>
        <w:spacing w:before="11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r)</w:t>
      </w: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before="4" w:line="240" w:lineRule="exact"/>
        <w:rPr>
          <w:sz w:val="24"/>
          <w:szCs w:val="24"/>
        </w:rPr>
      </w:pPr>
    </w:p>
    <w:p w:rsidR="0092496C" w:rsidRDefault="005A0C26">
      <w:pPr>
        <w:spacing w:line="416" w:lineRule="auto"/>
        <w:ind w:left="100" w:right="666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val 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ivide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51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s)</w:t>
      </w:r>
    </w:p>
    <w:p w:rsidR="0092496C" w:rsidRDefault="005A0C26">
      <w:pPr>
        <w:spacing w:line="34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position w:val="1"/>
          <w:sz w:val="28"/>
          <w:szCs w:val="28"/>
        </w:rPr>
        <w:t>}</w:t>
      </w:r>
    </w:p>
    <w:p w:rsidR="0092496C" w:rsidRDefault="0092496C">
      <w:pPr>
        <w:spacing w:before="13" w:line="240" w:lineRule="exact"/>
        <w:rPr>
          <w:sz w:val="24"/>
          <w:szCs w:val="24"/>
        </w:rPr>
      </w:pPr>
    </w:p>
    <w:p w:rsidR="0092496C" w:rsidRDefault="005A0C26">
      <w:pPr>
        <w:ind w:left="100"/>
        <w:rPr>
          <w:rFonts w:ascii="Calibri" w:eastAsia="Calibri" w:hAnsi="Calibri" w:cs="Calibri"/>
          <w:sz w:val="28"/>
          <w:szCs w:val="28"/>
        </w:rPr>
        <w:sectPr w:rsidR="0092496C">
          <w:headerReference w:type="default" r:id="rId8"/>
          <w:pgSz w:w="12240" w:h="15840"/>
          <w:pgMar w:top="1400" w:right="1720" w:bottom="280" w:left="1700" w:header="0" w:footer="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92496C" w:rsidRDefault="0092496C">
      <w:pPr>
        <w:spacing w:before="15" w:line="240" w:lineRule="exact"/>
        <w:rPr>
          <w:sz w:val="24"/>
          <w:szCs w:val="24"/>
        </w:rPr>
      </w:pPr>
    </w:p>
    <w:p w:rsidR="0092496C" w:rsidRDefault="00C61103">
      <w:pPr>
        <w:ind w:left="10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3pt">
            <v:imagedata r:id="rId9" o:title=""/>
          </v:shape>
        </w:pict>
      </w: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line="200" w:lineRule="exact"/>
      </w:pPr>
    </w:p>
    <w:p w:rsidR="0092496C" w:rsidRDefault="0092496C">
      <w:pPr>
        <w:spacing w:before="6" w:line="220" w:lineRule="exact"/>
        <w:rPr>
          <w:sz w:val="22"/>
          <w:szCs w:val="22"/>
        </w:rPr>
      </w:pPr>
    </w:p>
    <w:p w:rsidR="0092496C" w:rsidRDefault="005A0C26">
      <w:pPr>
        <w:spacing w:before="4" w:line="278" w:lineRule="auto"/>
        <w:ind w:left="100" w:right="45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Here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z w:val="28"/>
          <w:szCs w:val="28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is(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 this</w:t>
      </w:r>
      <w:r>
        <w:rPr>
          <w:rFonts w:ascii="Calibri" w:eastAsia="Calibri" w:hAnsi="Calibri" w:cs="Calibri"/>
          <w:spacing w:val="1"/>
          <w:sz w:val="28"/>
          <w:szCs w:val="28"/>
        </w:rPr>
        <w:t>(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1)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asically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rki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 an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liary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onstru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tor</w:t>
      </w:r>
    </w:p>
    <w:p w:rsidR="0092496C" w:rsidRDefault="0092496C">
      <w:pPr>
        <w:spacing w:before="4" w:line="180" w:lineRule="exact"/>
        <w:rPr>
          <w:sz w:val="19"/>
          <w:szCs w:val="19"/>
        </w:rPr>
      </w:pPr>
    </w:p>
    <w:p w:rsidR="0092496C" w:rsidRDefault="005A0C26">
      <w:pPr>
        <w:spacing w:line="278" w:lineRule="auto"/>
        <w:ind w:left="100" w:right="149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scre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shot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singleton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 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92496C" w:rsidRDefault="0092496C">
      <w:pPr>
        <w:spacing w:before="4" w:line="180" w:lineRule="exact"/>
        <w:rPr>
          <w:sz w:val="19"/>
          <w:szCs w:val="19"/>
        </w:rPr>
      </w:pPr>
    </w:p>
    <w:p w:rsidR="0092496C" w:rsidRDefault="005A0C26">
      <w:pPr>
        <w:spacing w:line="278" w:lineRule="auto"/>
        <w:ind w:left="100" w:right="463"/>
        <w:rPr>
          <w:rFonts w:ascii="Calibri" w:eastAsia="Calibri" w:hAnsi="Calibri" w:cs="Calibri"/>
          <w:sz w:val="28"/>
          <w:szCs w:val="28"/>
        </w:rPr>
        <w:sectPr w:rsidR="0092496C">
          <w:headerReference w:type="default" r:id="rId10"/>
          <w:pgSz w:w="12240" w:h="15840"/>
          <w:pgMar w:top="1760" w:right="980" w:bottom="280" w:left="1700" w:header="1499" w:footer="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sta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numb</w:t>
      </w:r>
      <w:r>
        <w:rPr>
          <w:rFonts w:ascii="Calibri" w:eastAsia="Calibri" w:hAnsi="Calibri" w:cs="Calibri"/>
          <w:sz w:val="28"/>
          <w:szCs w:val="28"/>
        </w:rPr>
        <w:t>ers 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 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also rat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onal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 xml:space="preserve">ers i.e. </w:t>
      </w:r>
      <w:r>
        <w:rPr>
          <w:rFonts w:ascii="Calibri" w:eastAsia="Calibri" w:hAnsi="Calibri" w:cs="Calibri"/>
          <w:spacing w:val="-1"/>
          <w:sz w:val="28"/>
          <w:szCs w:val="28"/>
        </w:rPr>
        <w:t>(n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pacing w:val="-1"/>
          <w:sz w:val="28"/>
          <w:szCs w:val="28"/>
        </w:rPr>
        <w:t>1)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92496C" w:rsidRDefault="005A0C26">
      <w:pPr>
        <w:spacing w:before="40" w:line="277" w:lineRule="auto"/>
        <w:ind w:left="100" w:right="287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Here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tion- 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mu</w:t>
      </w:r>
      <w:r>
        <w:rPr>
          <w:rFonts w:ascii="Calibri" w:eastAsia="Calibri" w:hAnsi="Calibri" w:cs="Calibri"/>
          <w:sz w:val="28"/>
          <w:szCs w:val="28"/>
        </w:rPr>
        <w:t>lti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ivide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ef</w:t>
      </w:r>
      <w:r>
        <w:rPr>
          <w:rFonts w:ascii="Calibri" w:eastAsia="Calibri" w:hAnsi="Calibri" w:cs="Calibri"/>
          <w:spacing w:val="3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nn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via 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od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verl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all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 xml:space="preserve">ser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rk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ers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rati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al.</w:t>
      </w:r>
    </w:p>
    <w:p w:rsidR="0092496C" w:rsidRDefault="0092496C">
      <w:pPr>
        <w:spacing w:before="7" w:line="180" w:lineRule="exact"/>
        <w:rPr>
          <w:sz w:val="19"/>
          <w:szCs w:val="19"/>
        </w:rPr>
      </w:pPr>
    </w:p>
    <w:p w:rsidR="0092496C" w:rsidRDefault="00C61103">
      <w:pPr>
        <w:ind w:left="101"/>
      </w:pPr>
      <w:r>
        <w:pict>
          <v:shape id="_x0000_i1026" type="#_x0000_t75" style="width:253.55pt;height:297.95pt">
            <v:imagedata r:id="rId11" o:title=""/>
          </v:shape>
        </w:pict>
      </w:r>
    </w:p>
    <w:p w:rsidR="0092496C" w:rsidRDefault="0092496C">
      <w:pPr>
        <w:spacing w:before="15" w:line="220" w:lineRule="exact"/>
        <w:rPr>
          <w:sz w:val="22"/>
          <w:szCs w:val="22"/>
        </w:rPr>
      </w:pPr>
    </w:p>
    <w:p w:rsidR="0092496C" w:rsidRDefault="005A0C26">
      <w:pPr>
        <w:spacing w:line="278" w:lineRule="auto"/>
        <w:ind w:left="100" w:right="211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scre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shot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after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runni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singleton obje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92496C" w:rsidRDefault="0092496C">
      <w:pPr>
        <w:spacing w:before="4" w:line="180" w:lineRule="exact"/>
        <w:rPr>
          <w:sz w:val="19"/>
          <w:szCs w:val="19"/>
        </w:rPr>
      </w:pPr>
    </w:p>
    <w:p w:rsidR="0092496C" w:rsidRDefault="00C61103">
      <w:pPr>
        <w:ind w:left="101"/>
      </w:pPr>
      <w:r>
        <w:pict>
          <v:shape id="_x0000_i1027" type="#_x0000_t75" style="width:327.05pt;height:139.4pt">
            <v:imagedata r:id="rId12" o:title=""/>
          </v:shape>
        </w:pict>
      </w:r>
    </w:p>
    <w:p w:rsidR="0092496C" w:rsidRDefault="0092496C">
      <w:pPr>
        <w:spacing w:line="240" w:lineRule="exact"/>
        <w:rPr>
          <w:sz w:val="24"/>
          <w:szCs w:val="24"/>
        </w:rPr>
      </w:pPr>
    </w:p>
    <w:p w:rsidR="0092496C" w:rsidRDefault="0092496C">
      <w:pPr>
        <w:spacing w:line="416" w:lineRule="auto"/>
        <w:ind w:left="7385" w:right="117" w:hanging="22"/>
        <w:jc w:val="right"/>
        <w:rPr>
          <w:rFonts w:ascii="Calibri" w:eastAsia="Calibri" w:hAnsi="Calibri" w:cs="Calibri"/>
          <w:sz w:val="28"/>
          <w:szCs w:val="28"/>
        </w:rPr>
      </w:pPr>
    </w:p>
    <w:sectPr w:rsidR="0092496C" w:rsidSect="0092496C">
      <w:headerReference w:type="default" r:id="rId13"/>
      <w:pgSz w:w="12240" w:h="15840"/>
      <w:pgMar w:top="1400" w:right="1320" w:bottom="280" w:left="170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C26" w:rsidRDefault="005A0C26" w:rsidP="0092496C">
      <w:r>
        <w:separator/>
      </w:r>
    </w:p>
  </w:endnote>
  <w:endnote w:type="continuationSeparator" w:id="0">
    <w:p w:rsidR="005A0C26" w:rsidRDefault="005A0C26" w:rsidP="00924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C26" w:rsidRDefault="005A0C26" w:rsidP="0092496C">
      <w:r>
        <w:separator/>
      </w:r>
    </w:p>
  </w:footnote>
  <w:footnote w:type="continuationSeparator" w:id="0">
    <w:p w:rsidR="005A0C26" w:rsidRDefault="005A0C26" w:rsidP="00924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96C" w:rsidRDefault="0092496C">
    <w:pPr>
      <w:spacing w:line="200" w:lineRule="exact"/>
    </w:pPr>
    <w:r w:rsidRPr="009249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3.95pt;width:367.1pt;height:16.05pt;z-index:-251659264;mso-position-horizontal-relative:page;mso-position-vertical-relative:page" filled="f" stroked="f">
          <v:textbox inset="0,0,0,0">
            <w:txbxContent>
              <w:p w:rsidR="0092496C" w:rsidRDefault="005A0C26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ew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al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c(n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erato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*r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.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num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erator,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8"/>
                    <w:szCs w:val="28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in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tor*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.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omi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at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r)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96C" w:rsidRDefault="0092496C">
    <w:pPr>
      <w:spacing w:line="0" w:lineRule="atLeast"/>
      <w:rPr>
        <w:sz w:val="0"/>
        <w:szCs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96C" w:rsidRDefault="0092496C">
    <w:pPr>
      <w:spacing w:line="200" w:lineRule="exact"/>
    </w:pPr>
    <w:r w:rsidRPr="009249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73.95pt;width:382.35pt;height:16.05pt;z-index:-251658240;mso-position-horizontal-relative:page;mso-position-vertical-relative:page" filled="f" stroked="f">
          <v:textbox inset="0,0,0,0">
            <w:txbxContent>
              <w:p w:rsidR="0092496C" w:rsidRDefault="005A0C26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Above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c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odes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are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w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in 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llij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Id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ea,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b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w are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h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scre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en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shot</w:t>
                </w:r>
                <w:r>
                  <w:rPr>
                    <w:rFonts w:ascii="Calibri" w:eastAsia="Calibri" w:hAnsi="Calibri" w:cs="Calibri"/>
                    <w:spacing w:val="3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96C" w:rsidRDefault="0092496C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430"/>
    <w:multiLevelType w:val="multilevel"/>
    <w:tmpl w:val="3C7A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2496C"/>
    <w:rsid w:val="005A0C26"/>
    <w:rsid w:val="0092496C"/>
    <w:rsid w:val="00C61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2</cp:revision>
  <dcterms:created xsi:type="dcterms:W3CDTF">2018-01-08T08:52:00Z</dcterms:created>
  <dcterms:modified xsi:type="dcterms:W3CDTF">2018-01-08T08:53:00Z</dcterms:modified>
</cp:coreProperties>
</file>